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 w:lineRule="exact" w:line="260"/>
        <w:ind w:left="156"/>
      </w:pP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7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A: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≥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2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mes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Ex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-Be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fiters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fiter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  <w:sectPr>
          <w:pgNumType w:start="647"/>
          <w:pgMar w:header="517" w:footer="0" w:top="700" w:bottom="280" w:left="900" w:right="1340"/>
          <w:headerReference w:type="default" r:id="rId4"/>
          <w:pgSz w:w="15840" w:h="12240" w:orient="landscape"/>
        </w:sectPr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16"/>
          <w:szCs w:val="16"/>
        </w:rPr>
        <w:jc w:val="right"/>
        <w:spacing w:before="28" w:lineRule="exact" w:line="180"/>
      </w:pPr>
      <w:r>
        <w:rPr>
          <w:rFonts w:cs="Calibri" w:hAnsi="Calibri" w:eastAsia="Calibri" w:ascii="Calibri"/>
          <w:spacing w:val="0"/>
          <w:w w:val="100"/>
          <w:sz w:val="16"/>
          <w:szCs w:val="16"/>
        </w:rPr>
        <w:t>C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N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2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C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N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2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C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N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2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LSD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28" w:lineRule="exact" w:line="180"/>
        <w:sectPr>
          <w:type w:val="continuous"/>
          <w:pgSz w:w="15840" w:h="12240" w:orient="landscape"/>
          <w:pgMar w:top="700" w:bottom="280" w:left="900" w:right="1340"/>
          <w:cols w:num="2" w:equalWidth="off">
            <w:col w:w="11273" w:space="129"/>
            <w:col w:w="2198"/>
          </w:cols>
        </w:sectPr>
      </w:pPr>
      <w:r>
        <w:br w:type="column"/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LSD</w:t>
      </w:r>
    </w:p>
    <w:p>
      <w:pPr>
        <w:rPr>
          <w:rFonts w:cs="Calibri" w:hAnsi="Calibri" w:eastAsia="Calibri" w:ascii="Calibri"/>
          <w:sz w:val="16"/>
          <w:szCs w:val="16"/>
        </w:rPr>
        <w:jc w:val="right"/>
        <w:spacing w:before="23" w:lineRule="exact" w:line="180"/>
      </w:pPr>
      <w:r>
        <w:rPr>
          <w:rFonts w:cs="Calibri" w:hAnsi="Calibri" w:eastAsia="Calibri" w:ascii="Calibri"/>
          <w:spacing w:val="0"/>
          <w:w w:val="100"/>
          <w:sz w:val="16"/>
          <w:szCs w:val="16"/>
        </w:rPr>
        <w:t>C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1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23" w:lineRule="exact" w:line="180"/>
        <w:ind w:right="-44"/>
      </w:pPr>
      <w:r>
        <w:br w:type="column"/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C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3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23" w:lineRule="exact" w:line="180"/>
        <w:ind w:right="-44"/>
      </w:pPr>
      <w:r>
        <w:br w:type="column"/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C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9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23" w:lineRule="exact" w:line="180"/>
        <w:ind w:right="-44"/>
      </w:pPr>
      <w:r>
        <w:br w:type="column"/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2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23" w:lineRule="exact" w:line="180"/>
        <w:ind w:right="-44"/>
      </w:pPr>
      <w:r>
        <w:br w:type="column"/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0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23" w:lineRule="exact" w:line="180"/>
        <w:ind w:right="-44"/>
      </w:pPr>
      <w:r>
        <w:br w:type="column"/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1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23" w:lineRule="exact" w:line="180"/>
        <w:ind w:right="-44"/>
      </w:pPr>
      <w:r>
        <w:br w:type="column"/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6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23" w:lineRule="exact" w:line="180"/>
        <w:ind w:right="-44"/>
      </w:pPr>
      <w:r>
        <w:br w:type="column"/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C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4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23" w:lineRule="exact" w:line="180"/>
        <w:ind w:right="-44"/>
      </w:pPr>
      <w:r>
        <w:br w:type="column"/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C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0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23" w:lineRule="exact" w:line="180"/>
        <w:ind w:right="-44"/>
      </w:pPr>
      <w:r>
        <w:br w:type="column"/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C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9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23" w:lineRule="exact" w:line="180"/>
        <w:ind w:right="-44"/>
      </w:pPr>
      <w:r>
        <w:br w:type="column"/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NR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1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27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NR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3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26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5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23" w:lineRule="exact" w:line="180"/>
        <w:ind w:right="-44"/>
      </w:pPr>
      <w:r>
        <w:br w:type="column"/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7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23" w:lineRule="exact" w:line="180"/>
        <w:ind w:right="-44"/>
      </w:pPr>
      <w:r>
        <w:br w:type="column"/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NR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8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26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NR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9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26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NR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4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26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2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23" w:lineRule="exact" w:line="180"/>
        <w:ind w:right="-44"/>
      </w:pPr>
      <w:r>
        <w:br w:type="column"/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5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23" w:lineRule="exact" w:line="180"/>
        <w:ind w:right="-44"/>
      </w:pPr>
      <w:r>
        <w:br w:type="column"/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5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23" w:lineRule="exact" w:line="180"/>
        <w:ind w:right="-44"/>
      </w:pPr>
      <w:r>
        <w:br w:type="column"/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NR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3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26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NR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5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26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C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7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23" w:lineRule="exact" w:line="180"/>
        <w:ind w:right="-44"/>
      </w:pPr>
      <w:r>
        <w:br w:type="column"/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NR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4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26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6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23" w:lineRule="exact" w:line="180"/>
        <w:ind w:right="-44"/>
      </w:pPr>
      <w:r>
        <w:br w:type="column"/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02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23" w:lineRule="exact" w:line="180"/>
        <w:ind w:right="-44"/>
      </w:pPr>
      <w:r>
        <w:br w:type="column"/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24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23" w:lineRule="exact" w:line="180"/>
        <w:ind w:right="-44"/>
      </w:pPr>
      <w:r>
        <w:br w:type="column"/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49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23" w:lineRule="exact" w:line="180"/>
        <w:sectPr>
          <w:type w:val="continuous"/>
          <w:pgSz w:w="15840" w:h="12240" w:orient="landscape"/>
          <w:pgMar w:top="700" w:bottom="280" w:left="900" w:right="1340"/>
          <w:cols w:num="21" w:equalWidth="off">
            <w:col w:w="936" w:space="115"/>
            <w:col w:w="255" w:space="115"/>
            <w:col w:w="255" w:space="115"/>
            <w:col w:w="255" w:space="115"/>
            <w:col w:w="255" w:space="115"/>
            <w:col w:w="255" w:space="115"/>
            <w:col w:w="255" w:space="115"/>
            <w:col w:w="255" w:space="115"/>
            <w:col w:w="255" w:space="115"/>
            <w:col w:w="255" w:space="115"/>
            <w:col w:w="994" w:space="115"/>
            <w:col w:w="255" w:space="115"/>
            <w:col w:w="1363" w:space="115"/>
            <w:col w:w="255" w:space="115"/>
            <w:col w:w="255" w:space="115"/>
            <w:col w:w="994" w:space="115"/>
            <w:col w:w="624" w:space="115"/>
            <w:col w:w="250" w:space="120"/>
            <w:col w:w="250" w:space="120"/>
            <w:col w:w="250" w:space="120"/>
            <w:col w:w="2564"/>
          </w:cols>
        </w:sectPr>
      </w:pPr>
      <w:r>
        <w:br w:type="column"/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NR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1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26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NR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1</w:t>
      </w:r>
    </w:p>
    <w:p>
      <w:pPr>
        <w:rPr>
          <w:rFonts w:cs="Calibri" w:hAnsi="Calibri" w:eastAsia="Calibri" w:ascii="Calibri"/>
          <w:sz w:val="16"/>
          <w:szCs w:val="16"/>
        </w:rPr>
        <w:jc w:val="right"/>
        <w:spacing w:before="24"/>
      </w:pPr>
      <w:r>
        <w:rPr>
          <w:rFonts w:cs="Calibri" w:hAnsi="Calibri" w:eastAsia="Calibri" w:ascii="Calibri"/>
          <w:spacing w:val="0"/>
          <w:w w:val="100"/>
          <w:sz w:val="16"/>
          <w:szCs w:val="16"/>
        </w:rPr>
        <w:t>509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24"/>
        <w:ind w:right="-44"/>
      </w:pPr>
      <w:r>
        <w:br w:type="column"/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665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24"/>
        <w:ind w:right="-44"/>
      </w:pPr>
      <w:r>
        <w:br w:type="column"/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699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24"/>
        <w:ind w:right="-44"/>
      </w:pPr>
      <w:r>
        <w:br w:type="column"/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056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24"/>
        <w:ind w:right="-44"/>
      </w:pPr>
      <w:r>
        <w:br w:type="column"/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346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24"/>
        <w:ind w:right="-44"/>
      </w:pPr>
      <w:r>
        <w:br w:type="column"/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494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24"/>
        <w:ind w:right="-44"/>
      </w:pPr>
      <w:r>
        <w:br w:type="column"/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336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24"/>
        <w:ind w:right="-44"/>
      </w:pPr>
      <w:r>
        <w:br w:type="column"/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880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24"/>
        <w:ind w:right="-44"/>
      </w:pPr>
      <w:r>
        <w:br w:type="column"/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095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24"/>
        <w:ind w:right="-44"/>
      </w:pPr>
      <w:r>
        <w:br w:type="column"/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306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24"/>
        <w:ind w:right="-44"/>
      </w:pPr>
      <w:r>
        <w:br w:type="column"/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867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24"/>
        <w:ind w:right="-44"/>
      </w:pPr>
      <w:r>
        <w:br w:type="column"/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156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24"/>
        <w:ind w:right="-44"/>
      </w:pPr>
      <w:r>
        <w:br w:type="column"/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118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24"/>
        <w:ind w:right="-44"/>
      </w:pPr>
      <w:r>
        <w:br w:type="column"/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357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24"/>
        <w:ind w:right="-44"/>
      </w:pPr>
      <w:r>
        <w:br w:type="column"/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727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24"/>
        <w:ind w:right="-44"/>
      </w:pPr>
      <w:r>
        <w:br w:type="column"/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341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24"/>
        <w:ind w:right="-44"/>
      </w:pPr>
      <w:r>
        <w:br w:type="column"/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949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24"/>
        <w:ind w:right="-44"/>
      </w:pPr>
      <w:r>
        <w:br w:type="column"/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051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24"/>
        <w:ind w:right="-44"/>
      </w:pPr>
      <w:r>
        <w:br w:type="column"/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038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24"/>
        <w:ind w:right="-44"/>
      </w:pPr>
      <w:r>
        <w:br w:type="column"/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934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24"/>
        <w:ind w:right="-44"/>
      </w:pPr>
      <w:r>
        <w:br w:type="column"/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549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24"/>
        <w:ind w:right="-44"/>
      </w:pPr>
      <w:r>
        <w:br w:type="column"/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784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24"/>
        <w:ind w:right="-44"/>
      </w:pPr>
      <w:r>
        <w:br w:type="column"/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623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24"/>
        <w:ind w:right="-44"/>
      </w:pPr>
      <w:r>
        <w:br w:type="column"/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810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24"/>
        <w:ind w:right="-44"/>
      </w:pPr>
      <w:r>
        <w:br w:type="column"/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494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  </w:t>
      </w:r>
      <w:r>
        <w:rPr>
          <w:rFonts w:cs="Calibri" w:hAnsi="Calibri" w:eastAsia="Calibri" w:ascii="Calibri"/>
          <w:spacing w:val="16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44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24"/>
        <w:ind w:right="-44"/>
      </w:pPr>
      <w:r>
        <w:br w:type="column"/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72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    </w:t>
      </w:r>
      <w:r>
        <w:rPr>
          <w:rFonts w:cs="Calibri" w:hAnsi="Calibri" w:eastAsia="Calibri" w:ascii="Calibri"/>
          <w:spacing w:val="26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41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24"/>
        <w:ind w:right="-44"/>
      </w:pPr>
      <w:r>
        <w:br w:type="column"/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120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24"/>
        <w:sectPr>
          <w:type w:val="continuous"/>
          <w:pgSz w:w="15840" w:h="12240" w:orient="landscape"/>
          <w:pgMar w:top="700" w:bottom="280" w:left="900" w:right="1340"/>
          <w:cols w:num="28" w:equalWidth="off">
            <w:col w:w="927" w:space="124"/>
            <w:col w:w="245" w:space="124"/>
            <w:col w:w="245" w:space="124"/>
            <w:col w:w="245" w:space="125"/>
            <w:col w:w="245" w:space="124"/>
            <w:col w:w="245" w:space="124"/>
            <w:col w:w="245" w:space="124"/>
            <w:col w:w="245" w:space="124"/>
            <w:col w:w="245" w:space="124"/>
            <w:col w:w="245" w:space="124"/>
            <w:col w:w="245" w:space="125"/>
            <w:col w:w="245" w:space="124"/>
            <w:col w:w="245" w:space="124"/>
            <w:col w:w="245" w:space="124"/>
            <w:col w:w="245" w:space="124"/>
            <w:col w:w="245" w:space="124"/>
            <w:col w:w="245" w:space="124"/>
            <w:col w:w="245" w:space="124"/>
            <w:col w:w="245" w:space="125"/>
            <w:col w:w="245" w:space="124"/>
            <w:col w:w="245" w:space="124"/>
            <w:col w:w="245" w:space="124"/>
            <w:col w:w="245" w:space="124"/>
            <w:col w:w="245" w:space="124"/>
            <w:col w:w="533" w:space="207"/>
            <w:col w:w="533" w:space="206"/>
            <w:col w:w="245" w:space="124"/>
            <w:col w:w="2211"/>
          </w:cols>
        </w:sectPr>
      </w:pPr>
      <w:r>
        <w:br w:type="column"/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650</w:t>
      </w:r>
    </w:p>
    <w:p>
      <w:pPr>
        <w:rPr>
          <w:sz w:val="1"/>
          <w:szCs w:val="1"/>
        </w:rPr>
        <w:jc w:val="left"/>
        <w:spacing w:before="9" w:lineRule="exact" w:line="0"/>
      </w:pPr>
      <w:r>
        <w:rPr>
          <w:sz w:val="1"/>
          <w:szCs w:val="1"/>
        </w:rPr>
      </w:r>
    </w:p>
    <w:tbl>
      <w:tblPr>
        <w:tblW w:w="0" w:type="auto"/>
        <w:tblLook w:val="01E0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AAAV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AAKI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AALE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AALL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AA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T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5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AAQL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AA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5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AFLL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AFLM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2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AF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0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AA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SA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SD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AI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H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0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ALAS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5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9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ALEN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P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ALKR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N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ALPA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ALPP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ALSL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LA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P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R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AQSK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T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ASFL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ASHL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ASIL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AA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LF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AV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AVLV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</w:tbl>
    <w:p>
      <w:pPr>
        <w:sectPr>
          <w:type w:val="continuous"/>
          <w:pgSz w:w="15840" w:h="12240" w:orient="landscape"/>
          <w:pgMar w:top="700" w:bottom="280" w:left="900" w:right="1340"/>
        </w:sectPr>
      </w:pP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09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SN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IL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CL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CVLL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DC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LFF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DSAS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DSFF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SLG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SLY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DSSG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AAP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KR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LL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EESR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EFSE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KG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ILF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KVL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0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LK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ESPF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2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ESSA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0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ESSF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KV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LV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ETSF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C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VSS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VVS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5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FA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FA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27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FAQL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0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FC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N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FFIL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FFIY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FFLK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FFSS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FF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FHFY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FI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9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FILY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FLIS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</w:tbl>
    <w:p>
      <w:pPr>
        <w:sectPr>
          <w:pgMar w:header="517" w:footer="0" w:top="700" w:bottom="280" w:left="900" w:right="1340"/>
          <w:pgSz w:w="15840" w:h="12240" w:orient="landscape"/>
        </w:sectPr>
      </w:pP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09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FLKY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6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2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D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0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D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7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Q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FLSK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7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FLSN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FLTY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T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AE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2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FQAG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FQ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SQ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FSFK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7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FSLA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7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FSLR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5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2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FS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FSSF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FSSY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E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AL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7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FF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SF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2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SG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0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LL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FLP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FSG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Y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7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LFS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LKI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9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LPA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G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R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Q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LE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SAF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0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VFL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HF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HLSS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HLVL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</w:tbl>
    <w:p>
      <w:pPr>
        <w:sectPr>
          <w:pgMar w:header="517" w:footer="0" w:top="700" w:bottom="280" w:left="900" w:right="1340"/>
          <w:pgSz w:w="15840" w:h="12240" w:orient="landscape"/>
        </w:sectPr>
      </w:pP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0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HLVP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HQ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HSFL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7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E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FA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FI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IT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5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G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R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7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IISV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ILAN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ILKE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ILLF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ILLV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ILSL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ILVN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0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VV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9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VI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7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G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FF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LK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0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LV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KIKQ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SA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9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KLLK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KLLS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0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KLSP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VT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KRIF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KR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KR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LK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9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KVLR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KVLS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KV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P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</w:tbl>
    <w:p>
      <w:pPr>
        <w:sectPr>
          <w:pgMar w:header="517" w:footer="0" w:top="700" w:bottom="280" w:left="900" w:right="1340"/>
          <w:pgSz w:w="15840" w:h="12240" w:orient="landscape"/>
        </w:sectPr>
      </w:pP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0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FQ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R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LAGS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LALD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LALG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9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LALL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5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LAVL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LC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AF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KK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LDLL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5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LDLS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0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0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0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9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SA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LEGL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LFDG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LFDS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0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0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LFFV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LFGN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LFML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LFNI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0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KP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LP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SG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ST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LILL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LISS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LKKF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LKVL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AP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AT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CF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0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9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IA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KK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KY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</w:tbl>
    <w:p>
      <w:pPr>
        <w:sectPr>
          <w:pgMar w:header="517" w:footer="0" w:top="700" w:bottom="280" w:left="900" w:right="1340"/>
          <w:pgSz w:w="15840" w:h="12240" w:orient="landscape"/>
        </w:sectPr>
      </w:pP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09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P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0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P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9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LLQP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SE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2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SF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0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SI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SP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G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R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9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LK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LPAL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LP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E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LPLA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0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LPLI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LPQG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LPQL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LP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Q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AE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Q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IF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LQLL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AR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LN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T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VV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LSDK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LSFA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LSIN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LSKL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LSLE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D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LSSV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LSVL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9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LSVR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LTAT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LT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N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</w:tbl>
    <w:p>
      <w:pPr>
        <w:sectPr>
          <w:pgMar w:header="517" w:footer="0" w:top="700" w:bottom="280" w:left="900" w:right="1340"/>
          <w:pgSz w:w="15840" w:h="12240" w:orient="landscape"/>
        </w:sectPr>
      </w:pP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09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LTFL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LTSF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LTSS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0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LVAF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LVAL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0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LVCF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LVPA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LVPY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LVSV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LVVV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0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E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LA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KRL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FLV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NG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HLS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ILL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0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LSL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SIF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0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SSV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0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LA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LE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AAA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0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ALG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KV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PE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P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ST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0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LAG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0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0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LPP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PPEL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PPET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GP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GS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PPPA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PPPE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PPPT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PPS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Y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P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</w:tbl>
    <w:p>
      <w:pPr>
        <w:sectPr>
          <w:pgMar w:header="517" w:footer="0" w:top="700" w:bottom="280" w:left="900" w:right="1340"/>
          <w:pgSz w:w="15840" w:h="12240" w:orient="landscape"/>
        </w:sectPr>
      </w:pP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0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SHG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SLL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SLS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SSA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SSI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5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PTEI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SW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VFF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QA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QA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2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AV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0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QE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9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QELF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QS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AP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KR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FAV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ILK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KGF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0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LEV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LIE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LIK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LPL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5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LSA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LYR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0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P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9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RR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RRRP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RR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SLP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SQF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SQR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SA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VLL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9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SAFL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</w:tbl>
    <w:p>
      <w:pPr>
        <w:sectPr>
          <w:pgMar w:header="517" w:footer="0" w:top="700" w:bottom="280" w:left="900" w:right="1340"/>
          <w:pgSz w:w="15840" w:h="12240" w:orient="landscape"/>
        </w:sectPr>
      </w:pP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09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SA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N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7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SA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KD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SY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SEES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9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7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SESL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SESP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SFFH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SFQS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7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SFSI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SFSL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VA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SH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SHSS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9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SI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SI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SI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SIIT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SILG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SILL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SI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SI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D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SK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E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9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SK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7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2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SKLR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0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SK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SLCL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SLFQ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7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N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SLHS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SLPG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7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SLPK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SLPP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Q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N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SLSG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SLSV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SLVC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SLVP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SLVT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</w:tbl>
    <w:p>
      <w:pPr>
        <w:sectPr>
          <w:pgMar w:header="517" w:footer="0" w:top="700" w:bottom="280" w:left="900" w:right="1340"/>
          <w:pgSz w:w="15840" w:h="12240" w:orient="landscape"/>
        </w:sectPr>
      </w:pP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09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SLYL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LR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AG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9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T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LY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R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SA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SQEF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LK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LY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SQ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SS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SS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SS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SS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SSIS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SSKG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SSLV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T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SSSA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SSSE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5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SSSG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T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AA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LA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LP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T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SF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2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SVLY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0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SV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LD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SG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AAF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2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FA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0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VF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9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FLR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</w:tbl>
    <w:p>
      <w:pPr>
        <w:sectPr>
          <w:pgMar w:header="517" w:footer="0" w:top="700" w:bottom="280" w:left="900" w:right="1340"/>
          <w:pgSz w:w="15840" w:h="12240" w:orient="landscape"/>
        </w:sectPr>
      </w:pP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09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LIS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0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LKF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LSA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KV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9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FI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SK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FW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SAV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SFK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SSK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SSS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WT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0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VLL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5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LP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VA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VAIC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VA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T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9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VDCY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VDSL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SV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VFFS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SI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VI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VI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VKNI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E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9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VLEG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VLEP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VLFA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VLIS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H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R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T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VLSS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9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VQ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VS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</w:tbl>
    <w:p>
      <w:pPr>
        <w:sectPr>
          <w:pgMar w:header="517" w:footer="0" w:top="700" w:bottom="280" w:left="900" w:right="1340"/>
          <w:pgSz w:w="15840" w:h="12240" w:orient="landscape"/>
        </w:sectPr>
      </w:pP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09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VSIF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SV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VVLL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0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ALS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ASL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Y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FIF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FLL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LFE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Q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LVL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IF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7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FN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AA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SLR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YTCS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</w:tbl>
    <w:p>
      <w:pPr>
        <w:sectPr>
          <w:pgNumType w:start="658"/>
          <w:pgMar w:header="517" w:footer="0" w:top="700" w:bottom="280" w:left="900" w:right="1340"/>
          <w:headerReference w:type="default" r:id="rId5"/>
          <w:pgSz w:w="15840" w:h="12240" w:orient="landscape"/>
        </w:sectPr>
      </w:pP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156"/>
      </w:pP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7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≥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2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mes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Ex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-Be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fiters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fiter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Ap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206"/>
      </w:pP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V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05" w:hRule="exact"/>
        </w:trPr>
        <w:tc>
          <w:tcPr>
            <w:tcW w:w="123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8" w:lineRule="auto" w:line="265"/>
              <w:ind w:left="522" w:right="67" w:firstLine="37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LSD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Calibri" w:hAnsi="Calibri" w:eastAsia="Calibri" w:ascii="Calibri"/>
                <w:spacing w:val="7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016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8"/>
              <w:ind w:left="2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LSD</w:t>
            </w:r>
          </w:p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21"/>
              <w:ind w:left="2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348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8"/>
              <w:ind w:left="2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LSD</w:t>
            </w:r>
          </w:p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21"/>
              <w:ind w:left="2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469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8"/>
              <w:ind w:lef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LSD</w:t>
            </w:r>
          </w:p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21"/>
              <w:ind w:lef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474</w:t>
            </w:r>
          </w:p>
        </w:tc>
        <w:tc>
          <w:tcPr>
            <w:tcW w:w="73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8"/>
              <w:ind w:left="39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21"/>
              <w:ind w:left="2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Calibri" w:hAnsi="Calibri" w:eastAsia="Calibri" w:ascii="Calibri"/>
                <w:spacing w:val="7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488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8"/>
              <w:ind w:lef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21"/>
              <w:ind w:lef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667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8"/>
              <w:ind w:left="2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2</w:t>
            </w:r>
          </w:p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21"/>
              <w:ind w:left="2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264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8"/>
              <w:ind w:lef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LSD</w:t>
            </w:r>
          </w:p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21"/>
              <w:ind w:lef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205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8"/>
              <w:ind w:lef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LSD</w:t>
            </w:r>
          </w:p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21"/>
              <w:ind w:lef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681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8"/>
              <w:ind w:left="32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1</w:t>
            </w:r>
          </w:p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21"/>
              <w:ind w:lef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121</w:t>
            </w:r>
          </w:p>
        </w:tc>
        <w:tc>
          <w:tcPr>
            <w:tcW w:w="7021" w:type="dxa"/>
            <w:gridSpan w:val="19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8"/>
              <w:ind w:left="3693" w:right="26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LSD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Calibri" w:hAnsi="Calibri" w:eastAsia="Calibri" w:ascii="Calibri"/>
                <w:spacing w:val="21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LSD</w:t>
            </w:r>
          </w:p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21"/>
              <w:ind w:left="29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Calibri" w:hAnsi="Calibri" w:eastAsia="Calibri" w:ascii="Calibri"/>
                <w:spacing w:val="9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Calibri" w:hAnsi="Calibri" w:eastAsia="Calibri" w:ascii="Calibri"/>
                <w:spacing w:val="9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Calibri" w:hAnsi="Calibri" w:eastAsia="Calibri" w:ascii="Calibri"/>
                <w:spacing w:val="9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Calibri" w:hAnsi="Calibri" w:eastAsia="Calibri" w:ascii="Calibri"/>
                <w:spacing w:val="9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Calibri" w:hAnsi="Calibri" w:eastAsia="Calibri" w:ascii="Calibri"/>
                <w:spacing w:val="9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26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26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9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26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9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26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9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26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9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26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26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26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9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27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26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26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26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26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118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8"/>
              <w:ind w:right="96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21"/>
              <w:ind w:right="103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8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26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9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26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380</w:t>
            </w:r>
          </w:p>
        </w:tc>
      </w:tr>
      <w:tr>
        <w:trPr>
          <w:trHeight w:val="211" w:hRule="exact"/>
        </w:trPr>
        <w:tc>
          <w:tcPr>
            <w:tcW w:w="123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52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126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Calibri" w:hAnsi="Calibri" w:eastAsia="Calibri" w:ascii="Calibri"/>
                <w:spacing w:val="16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73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161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Calibri" w:hAnsi="Calibri" w:eastAsia="Calibri" w:ascii="Calibri"/>
                <w:spacing w:val="16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7021" w:type="dxa"/>
            <w:gridSpan w:val="19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9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035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Calibri" w:hAnsi="Calibri" w:eastAsia="Calibri" w:ascii="Calibri"/>
                <w:spacing w:val="16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046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Calibri" w:hAnsi="Calibri" w:eastAsia="Calibri" w:ascii="Calibri"/>
                <w:spacing w:val="16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077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Calibri" w:hAnsi="Calibri" w:eastAsia="Calibri" w:ascii="Calibri"/>
                <w:spacing w:val="16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091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Calibri" w:hAnsi="Calibri" w:eastAsia="Calibri" w:ascii="Calibri"/>
                <w:spacing w:val="16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092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Calibri" w:hAnsi="Calibri" w:eastAsia="Calibri" w:ascii="Calibri"/>
                <w:spacing w:val="16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045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Calibri" w:hAnsi="Calibri" w:eastAsia="Calibri" w:ascii="Calibri"/>
                <w:spacing w:val="16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631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Calibri" w:hAnsi="Calibri" w:eastAsia="Calibri" w:ascii="Calibri"/>
                <w:spacing w:val="17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449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Calibri" w:hAnsi="Calibri" w:eastAsia="Calibri" w:ascii="Calibri"/>
                <w:spacing w:val="16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521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Calibri" w:hAnsi="Calibri" w:eastAsia="Calibri" w:ascii="Calibri"/>
                <w:spacing w:val="16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705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Calibri" w:hAnsi="Calibri" w:eastAsia="Calibri" w:ascii="Calibri"/>
                <w:spacing w:val="16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298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Calibri" w:hAnsi="Calibri" w:eastAsia="Calibri" w:ascii="Calibri"/>
                <w:spacing w:val="16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086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Calibri" w:hAnsi="Calibri" w:eastAsia="Calibri" w:ascii="Calibri"/>
                <w:spacing w:val="16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721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Calibri" w:hAnsi="Calibri" w:eastAsia="Calibri" w:ascii="Calibri"/>
                <w:spacing w:val="16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765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Calibri" w:hAnsi="Calibri" w:eastAsia="Calibri" w:ascii="Calibri"/>
                <w:spacing w:val="17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137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Calibri" w:hAnsi="Calibri" w:eastAsia="Calibri" w:ascii="Calibri"/>
                <w:spacing w:val="16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018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Calibri" w:hAnsi="Calibri" w:eastAsia="Calibri" w:ascii="Calibri"/>
                <w:spacing w:val="16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083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Calibri" w:hAnsi="Calibri" w:eastAsia="Calibri" w:ascii="Calibri"/>
                <w:spacing w:val="16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689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Calibri" w:hAnsi="Calibri" w:eastAsia="Calibri" w:ascii="Calibri"/>
                <w:spacing w:val="16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842</w:t>
            </w:r>
          </w:p>
        </w:tc>
        <w:tc>
          <w:tcPr>
            <w:tcW w:w="1118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815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Calibri" w:hAnsi="Calibri" w:eastAsia="Calibri" w:ascii="Calibri"/>
                <w:spacing w:val="16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445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Calibri" w:hAnsi="Calibri" w:eastAsia="Calibri" w:ascii="Calibri"/>
                <w:spacing w:val="16"/>
                <w:w w:val="100"/>
                <w:sz w:val="16"/>
                <w:szCs w:val="16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3</w:t>
            </w:r>
          </w:p>
        </w:tc>
      </w:tr>
      <w:tr>
        <w:trPr>
          <w:trHeight w:val="218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AAAV</w:t>
            </w:r>
          </w:p>
        </w:tc>
        <w:tc>
          <w:tcPr>
            <w:tcW w:w="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AAKI</w:t>
            </w:r>
          </w:p>
        </w:tc>
        <w:tc>
          <w:tcPr>
            <w:tcW w:w="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AALE</w:t>
            </w:r>
          </w:p>
        </w:tc>
        <w:tc>
          <w:tcPr>
            <w:tcW w:w="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AALL</w:t>
            </w:r>
          </w:p>
        </w:tc>
        <w:tc>
          <w:tcPr>
            <w:tcW w:w="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AA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T</w:t>
            </w:r>
          </w:p>
        </w:tc>
        <w:tc>
          <w:tcPr>
            <w:tcW w:w="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AAQL</w:t>
            </w:r>
          </w:p>
        </w:tc>
        <w:tc>
          <w:tcPr>
            <w:tcW w:w="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AA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</w:t>
            </w:r>
          </w:p>
        </w:tc>
        <w:tc>
          <w:tcPr>
            <w:tcW w:w="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KL</w:t>
            </w:r>
          </w:p>
        </w:tc>
        <w:tc>
          <w:tcPr>
            <w:tcW w:w="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AFLL</w:t>
            </w:r>
          </w:p>
        </w:tc>
        <w:tc>
          <w:tcPr>
            <w:tcW w:w="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AFLM</w:t>
            </w:r>
          </w:p>
        </w:tc>
        <w:tc>
          <w:tcPr>
            <w:tcW w:w="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AF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</w:p>
        </w:tc>
        <w:tc>
          <w:tcPr>
            <w:tcW w:w="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AA</w:t>
            </w:r>
          </w:p>
        </w:tc>
        <w:tc>
          <w:tcPr>
            <w:tcW w:w="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IS</w:t>
            </w:r>
          </w:p>
        </w:tc>
        <w:tc>
          <w:tcPr>
            <w:tcW w:w="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SA</w:t>
            </w:r>
          </w:p>
        </w:tc>
        <w:tc>
          <w:tcPr>
            <w:tcW w:w="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SD</w:t>
            </w:r>
          </w:p>
        </w:tc>
        <w:tc>
          <w:tcPr>
            <w:tcW w:w="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AI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H</w:t>
            </w:r>
          </w:p>
        </w:tc>
        <w:tc>
          <w:tcPr>
            <w:tcW w:w="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ALAS</w:t>
            </w:r>
          </w:p>
        </w:tc>
        <w:tc>
          <w:tcPr>
            <w:tcW w:w="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ALEN</w:t>
            </w:r>
          </w:p>
        </w:tc>
        <w:tc>
          <w:tcPr>
            <w:tcW w:w="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P</w:t>
            </w:r>
          </w:p>
        </w:tc>
        <w:tc>
          <w:tcPr>
            <w:tcW w:w="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ALKR</w:t>
            </w:r>
          </w:p>
        </w:tc>
        <w:tc>
          <w:tcPr>
            <w:tcW w:w="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</w:t>
            </w:r>
          </w:p>
        </w:tc>
        <w:tc>
          <w:tcPr>
            <w:tcW w:w="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N</w:t>
            </w:r>
          </w:p>
        </w:tc>
        <w:tc>
          <w:tcPr>
            <w:tcW w:w="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ALPA</w:t>
            </w:r>
          </w:p>
        </w:tc>
        <w:tc>
          <w:tcPr>
            <w:tcW w:w="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ALPP</w:t>
            </w:r>
          </w:p>
        </w:tc>
        <w:tc>
          <w:tcPr>
            <w:tcW w:w="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ALSL</w:t>
            </w:r>
          </w:p>
        </w:tc>
        <w:tc>
          <w:tcPr>
            <w:tcW w:w="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24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LA</w:t>
            </w:r>
          </w:p>
        </w:tc>
        <w:tc>
          <w:tcPr>
            <w:tcW w:w="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06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</w:t>
            </w:r>
          </w:p>
        </w:tc>
        <w:tc>
          <w:tcPr>
            <w:tcW w:w="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P</w:t>
            </w:r>
          </w:p>
        </w:tc>
        <w:tc>
          <w:tcPr>
            <w:tcW w:w="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R</w:t>
            </w:r>
          </w:p>
        </w:tc>
        <w:tc>
          <w:tcPr>
            <w:tcW w:w="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AQSK</w:t>
            </w:r>
          </w:p>
        </w:tc>
        <w:tc>
          <w:tcPr>
            <w:tcW w:w="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T</w:t>
            </w:r>
          </w:p>
        </w:tc>
        <w:tc>
          <w:tcPr>
            <w:tcW w:w="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ASFL</w:t>
            </w:r>
          </w:p>
        </w:tc>
        <w:tc>
          <w:tcPr>
            <w:tcW w:w="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ASHL</w:t>
            </w:r>
          </w:p>
        </w:tc>
        <w:tc>
          <w:tcPr>
            <w:tcW w:w="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ASIL</w:t>
            </w:r>
          </w:p>
        </w:tc>
        <w:tc>
          <w:tcPr>
            <w:tcW w:w="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AA</w:t>
            </w:r>
          </w:p>
        </w:tc>
        <w:tc>
          <w:tcPr>
            <w:tcW w:w="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IL</w:t>
            </w:r>
          </w:p>
        </w:tc>
        <w:tc>
          <w:tcPr>
            <w:tcW w:w="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LF</w:t>
            </w:r>
          </w:p>
        </w:tc>
        <w:tc>
          <w:tcPr>
            <w:tcW w:w="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</w:tbl>
    <w:p>
      <w:pPr>
        <w:sectPr>
          <w:pgMar w:header="517" w:footer="0" w:top="700" w:bottom="280" w:left="900" w:right="1340"/>
          <w:pgSz w:w="15840" w:h="12240" w:orient="landscape"/>
        </w:sectPr>
      </w:pP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0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AV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AVLV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SN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IL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CL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CVLL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DC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LFF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DSAS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DSFF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SLG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SLY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DSSG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AAP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KR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LL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EESR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EFSE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KG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ILF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KVL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LK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ESPF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ESSA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ESSF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KV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LV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ETSF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C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VSS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VVS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7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FA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FA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FAQL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FC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N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FFIL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FFIY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FFLK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FFSS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5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FF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FHFY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9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FI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FILY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</w:tbl>
    <w:p>
      <w:pPr>
        <w:sectPr>
          <w:pgMar w:header="517" w:footer="0" w:top="700" w:bottom="280" w:left="900" w:right="1340"/>
          <w:pgSz w:w="15840" w:h="12240" w:orient="landscape"/>
        </w:sectPr>
      </w:pP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7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8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8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8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8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8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8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8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8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8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8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8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8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8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8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8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8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8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8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8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8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8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8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8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8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8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8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8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8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8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8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8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8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8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8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8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FLIS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FLKY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D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D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Q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FLSK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FLSN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FLTY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2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T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AE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5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7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FQAG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0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FQ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SQ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FSFK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FSLA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FSLR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FS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FSSF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FSSY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0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E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AL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FF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SF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SG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LL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FLP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FSG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Y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9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LFS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LKI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LPA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G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R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Q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LE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SAF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9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VFL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9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HF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</w:tbl>
    <w:p>
      <w:pPr>
        <w:sectPr>
          <w:pgMar w:header="517" w:footer="0" w:top="700" w:bottom="280" w:left="900" w:right="1340"/>
          <w:pgSz w:w="15840" w:h="12240" w:orient="landscape"/>
        </w:sectPr>
      </w:pP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09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HLSS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HLVL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HLVP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HQ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HSFL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9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E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FA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FI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IT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7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G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R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IISV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ILAN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ILKE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ILLF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ILLV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ILSL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0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ILVN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VV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VI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G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FF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LK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LV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7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KIKQ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5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SA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KLLK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KLLS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KLSP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VT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KRIF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KR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KR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LK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9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KVLR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</w:tbl>
    <w:p>
      <w:pPr>
        <w:sectPr>
          <w:pgMar w:header="517" w:footer="0" w:top="700" w:bottom="280" w:left="900" w:right="1340"/>
          <w:pgSz w:w="15840" w:h="12240" w:orient="landscape"/>
        </w:sectPr>
      </w:pP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09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KVLS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lineRule="exact" w:line="180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lineRule="exact" w:line="180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KV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P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FQ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R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LAGS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5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9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LALD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LALG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LALL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0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LAVL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LC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AF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KK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LDLL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LDLS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4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4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SA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LEGL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9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LFDG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LFDS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LFFV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LFGN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LFML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LFNI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KP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LP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SG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0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ST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4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4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LILL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LISS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LKKF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LKVL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AP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AT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CF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9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IA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</w:tbl>
    <w:p>
      <w:pPr>
        <w:sectPr>
          <w:pgMar w:header="517" w:footer="0" w:top="700" w:bottom="280" w:left="900" w:right="1340"/>
          <w:pgSz w:w="15840" w:h="12240" w:orient="landscape"/>
        </w:sectPr>
      </w:pP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09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KK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KY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P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P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LLQP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SE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SF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2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SI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0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SP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G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7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R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LK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LPAL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LP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E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LPLA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LPLI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9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LPQG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LPQL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LP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Q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AE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Q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IF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LQLL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AR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7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LN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5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T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VV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LSDK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LSFA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LSIN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LSKL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LSLE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5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D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9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LSSV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LSVL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LSVR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</w:tbl>
    <w:p>
      <w:pPr>
        <w:sectPr>
          <w:pgMar w:header="517" w:footer="0" w:top="700" w:bottom="280" w:left="900" w:right="1340"/>
          <w:pgSz w:w="15840" w:h="12240" w:orient="landscape"/>
        </w:sectPr>
      </w:pP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09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LTAT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5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LT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N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LTFL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LTSF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5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LTSS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LVAF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LVAL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LVCF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LVPA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LVPY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LVSV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LVVV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2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0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E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LA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KRL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LL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2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FLV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0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NG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HLS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ILL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LSL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SIF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SSV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2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LA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0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LE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AAA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ALG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KV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PE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P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AL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7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ST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LAG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LPP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PPEL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PPET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GP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2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GS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0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PPPA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PPPE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9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PPPT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PPS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Y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</w:tbl>
    <w:p>
      <w:pPr>
        <w:sectPr>
          <w:pgMar w:header="517" w:footer="0" w:top="700" w:bottom="280" w:left="900" w:right="1340"/>
          <w:pgSz w:w="15840" w:h="12240" w:orient="landscape"/>
        </w:sectPr>
      </w:pP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06" w:hRule="exact"/>
        </w:trPr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P</w:t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5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5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5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SHG</w:t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5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0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SLL</w:t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5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SLS</w:t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5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0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15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5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</w:t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5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SSA</w:t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5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SSI</w:t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5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PTEI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5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SW</w:t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5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VFF</w:t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5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5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QA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5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QA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5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9" w:hRule="exact"/>
        </w:trPr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AV</w:t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5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QE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</w:t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5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QELF</w:t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5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SL</w:t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5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LS</w:t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5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QS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5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AP</w:t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5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KR</w:t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5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FAV</w:t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5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26" w:hRule="exact"/>
        </w:trPr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ILK</w:t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5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06" w:hRule="exact"/>
        </w:trPr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KGF</w:t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5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LEV</w:t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5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LIE</w:t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5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LIK</w:t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5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LPL</w:t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5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LSA</w:t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5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LYR</w:t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5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IL</w:t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5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5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P</w:t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5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VS</w:t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5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RR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5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RRRP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5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RR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5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SLP</w:t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5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SQF</w:t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5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SQR</w:t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5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5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FS</w:t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5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9" w:hRule="exact"/>
        </w:trPr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SA</w:t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5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VLL</w:t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5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</w:tbl>
    <w:p>
      <w:pPr>
        <w:sectPr>
          <w:pgMar w:header="517" w:footer="0" w:top="700" w:bottom="280" w:left="900" w:right="1340"/>
          <w:pgSz w:w="15840" w:h="12240" w:orient="landscape"/>
        </w:sectPr>
      </w:pP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0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40"/>
            </w:pP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SAFL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SA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N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SA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KD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SY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SEES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SESL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SESP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SFFH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SFQS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SFSI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SFSL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0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0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VA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9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SH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SHSS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SI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SI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SI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SIIT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SILG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SILL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SI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SI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D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SK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E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SK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SKLR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SK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SLCL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SLFQ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N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SLHS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SLPG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SLPK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SLPP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Q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N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SLSG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SLSV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9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SLVC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</w:tbl>
    <w:p>
      <w:pPr>
        <w:sectPr>
          <w:pgMar w:header="517" w:footer="0" w:top="700" w:bottom="280" w:left="900" w:right="1340"/>
          <w:pgSz w:w="15840" w:h="12240" w:orient="landscape"/>
        </w:sectPr>
      </w:pP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09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SLVP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SLVT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2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SLYL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0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LR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AG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T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LY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R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SA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SQEF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9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LK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LY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SQ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SS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SS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SS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SS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SSIS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SSKG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SSLV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T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0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SSSA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SSSE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0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SSSG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T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AA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LA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LP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7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4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T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SF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SVLY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SV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LD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SG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AAF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9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FA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VF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</w:tbl>
    <w:p>
      <w:pPr>
        <w:sectPr>
          <w:pgMar w:header="517" w:footer="0" w:top="700" w:bottom="280" w:left="900" w:right="1340"/>
          <w:pgSz w:w="15840" w:h="12240" w:orient="landscape"/>
        </w:sectPr>
      </w:pP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09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FLR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lineRule="exact" w:line="180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lineRule="exact" w:line="180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0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2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LIS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0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LKF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lineRule="exact" w:line="180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lineRule="exact" w:line="180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9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LSA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KV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5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FI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0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SK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FW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SAV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SFK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9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0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SSK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SSS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WT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VLL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LP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VA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VAIC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5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VA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T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5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VDCY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VDSL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SV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VFFS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SI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VI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VI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VKNI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9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E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VLEG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VLEP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VLFA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VLIS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H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R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T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VLSS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VQ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48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</w:tbl>
    <w:p>
      <w:pPr>
        <w:sectPr>
          <w:pgMar w:header="517" w:footer="0" w:top="700" w:bottom="280" w:left="900" w:right="1340"/>
          <w:pgSz w:w="15840" w:h="12240" w:orient="landscape"/>
        </w:sectPr>
      </w:pP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09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</w:t>
            </w:r>
          </w:p>
        </w:tc>
        <w:tc>
          <w:tcPr>
            <w:tcW w:w="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lineRule="exact" w:line="180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lineRule="exact" w:line="180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lineRule="exact" w:line="180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VS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</w:t>
            </w:r>
          </w:p>
        </w:tc>
        <w:tc>
          <w:tcPr>
            <w:tcW w:w="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VSIF</w:t>
            </w:r>
          </w:p>
        </w:tc>
        <w:tc>
          <w:tcPr>
            <w:tcW w:w="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2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SS</w:t>
            </w:r>
          </w:p>
        </w:tc>
        <w:tc>
          <w:tcPr>
            <w:tcW w:w="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SV</w:t>
            </w:r>
          </w:p>
        </w:tc>
        <w:tc>
          <w:tcPr>
            <w:tcW w:w="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9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VVLL</w:t>
            </w:r>
          </w:p>
        </w:tc>
        <w:tc>
          <w:tcPr>
            <w:tcW w:w="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AL</w:t>
            </w:r>
          </w:p>
        </w:tc>
        <w:tc>
          <w:tcPr>
            <w:tcW w:w="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29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ALS</w:t>
            </w:r>
          </w:p>
        </w:tc>
        <w:tc>
          <w:tcPr>
            <w:tcW w:w="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ASL</w:t>
            </w:r>
          </w:p>
        </w:tc>
        <w:tc>
          <w:tcPr>
            <w:tcW w:w="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Y</w:t>
            </w:r>
          </w:p>
        </w:tc>
        <w:tc>
          <w:tcPr>
            <w:tcW w:w="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FIF</w:t>
            </w:r>
          </w:p>
        </w:tc>
        <w:tc>
          <w:tcPr>
            <w:tcW w:w="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FLL</w:t>
            </w:r>
          </w:p>
        </w:tc>
        <w:tc>
          <w:tcPr>
            <w:tcW w:w="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0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</w:t>
            </w:r>
          </w:p>
        </w:tc>
        <w:tc>
          <w:tcPr>
            <w:tcW w:w="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5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LFE</w:t>
            </w:r>
          </w:p>
        </w:tc>
        <w:tc>
          <w:tcPr>
            <w:tcW w:w="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Q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</w:t>
            </w:r>
          </w:p>
        </w:tc>
        <w:tc>
          <w:tcPr>
            <w:tcW w:w="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9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LVL</w:t>
            </w:r>
          </w:p>
        </w:tc>
        <w:tc>
          <w:tcPr>
            <w:tcW w:w="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4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IF</w:t>
            </w:r>
          </w:p>
        </w:tc>
        <w:tc>
          <w:tcPr>
            <w:tcW w:w="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FN</w:t>
            </w:r>
          </w:p>
        </w:tc>
        <w:tc>
          <w:tcPr>
            <w:tcW w:w="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YP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SS</w:t>
            </w:r>
          </w:p>
        </w:tc>
        <w:tc>
          <w:tcPr>
            <w:tcW w:w="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4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AA</w:t>
            </w:r>
          </w:p>
        </w:tc>
        <w:tc>
          <w:tcPr>
            <w:tcW w:w="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8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K</w:t>
            </w:r>
          </w:p>
        </w:tc>
        <w:tc>
          <w:tcPr>
            <w:tcW w:w="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6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6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SLR</w:t>
            </w:r>
          </w:p>
        </w:tc>
        <w:tc>
          <w:tcPr>
            <w:tcW w:w="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  <w:tr>
        <w:trPr>
          <w:trHeight w:val="216" w:hRule="exact"/>
        </w:trPr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40"/>
            </w:pPr>
            <w:r>
              <w:rPr>
                <w:rFonts w:cs="Calibri" w:hAnsi="Calibri" w:eastAsia="Calibri" w:ascii="Calibri"/>
                <w:spacing w:val="1"/>
                <w:w w:val="100"/>
                <w:sz w:val="16"/>
                <w:szCs w:val="16"/>
              </w:rPr>
              <w:t>YTCS</w:t>
            </w: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6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3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40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C6CE"/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6"/>
              <w:ind w:right="34"/>
            </w:pPr>
            <w:r>
              <w:rPr>
                <w:rFonts w:cs="Calibri" w:hAnsi="Calibri" w:eastAsia="Calibri" w:ascii="Calibri"/>
                <w:color w:val="9C0005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center"/>
              <w:spacing w:before="3"/>
              <w:ind w:left="112" w:right="112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1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right"/>
              <w:spacing w:before="3"/>
              <w:ind w:right="3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25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6"/>
                <w:szCs w:val="16"/>
              </w:rPr>
              <w:jc w:val="left"/>
              <w:spacing w:before="3"/>
              <w:ind w:left="144"/>
            </w:pPr>
            <w:r>
              <w:rPr>
                <w:rFonts w:cs="Calibri" w:hAnsi="Calibri" w:eastAsia="Calibri" w:ascii="Calibri"/>
                <w:spacing w:val="0"/>
                <w:w w:val="100"/>
                <w:sz w:val="16"/>
                <w:szCs w:val="16"/>
              </w:rPr>
              <w:t>0</w:t>
            </w:r>
          </w:p>
        </w:tc>
      </w:tr>
    </w:tbl>
    <w:p>
      <w:pPr>
        <w:sectPr>
          <w:pgMar w:header="517" w:footer="0" w:top="700" w:bottom="280" w:left="900" w:right="1340"/>
          <w:pgSz w:w="15840" w:h="12240" w:orient="landscape"/>
        </w:sectPr>
      </w:pPr>
    </w:p>
    <w:p>
      <w:pPr>
        <w:rPr>
          <w:rFonts w:cs="Arial" w:hAnsi="Arial" w:eastAsia="Arial" w:ascii="Arial"/>
          <w:sz w:val="16"/>
          <w:szCs w:val="16"/>
        </w:rPr>
        <w:jc w:val="right"/>
        <w:spacing w:before="76" w:lineRule="exact" w:line="180"/>
        <w:ind w:right="100"/>
      </w:pPr>
      <w:r>
        <w:rPr>
          <w:rFonts w:cs="Arial" w:hAnsi="Arial" w:eastAsia="Arial" w:ascii="Arial"/>
          <w:spacing w:val="0"/>
          <w:w w:val="100"/>
          <w:position w:val="-1"/>
          <w:sz w:val="16"/>
          <w:szCs w:val="16"/>
        </w:rPr>
        <w:t>671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before="16"/>
        <w:ind w:left="156" w:right="4953"/>
      </w:pP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8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q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before="19" w:lineRule="auto" w:line="259"/>
        <w:ind w:left="156" w:right="371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Expressi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leadi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epti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present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respo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TCGA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seq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dataset.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xclu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xpressi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rFonts w:cs="Calibri" w:hAnsi="Calibri" w:eastAsia="Calibri" w:ascii="Calibri"/>
          <w:sz w:val="22"/>
          <w:szCs w:val="22"/>
        </w:rPr>
        <w:jc w:val="both"/>
        <w:ind w:left="156" w:right="2585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shown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gene.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not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ress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331"/>
      </w:pPr>
      <w:r>
        <w:rPr>
          <w:rFonts w:cs="Calibri" w:hAnsi="Calibri" w:eastAsia="Calibri" w:ascii="Calibri"/>
          <w:b/>
          <w:sz w:val="22"/>
          <w:szCs w:val="22"/>
        </w:rPr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thick" w:color="000000"/>
        </w:rPr>
        <w:t>G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thick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thick" w:color="000000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thick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thick" w:color="000000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thick" w:color="000000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thick" w:color="00000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  <w:u w:val="thick" w:color="000000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thick" w:color="000000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thick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thick" w:color="000000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thick" w:color="000000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thick" w:color="000000"/>
        </w:rPr>
        <w:t>me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     </w:t>
      </w:r>
      <w:r>
        <w:rPr>
          <w:rFonts w:cs="Calibri" w:hAnsi="Calibri" w:eastAsia="Calibri" w:ascii="Calibri"/>
          <w:b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thick" w:color="000000"/>
        </w:rPr>
        <w:t>M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thick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thick" w:color="000000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thick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thick" w:color="000000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thick" w:color="000000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thick" w:color="00000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  <w:u w:val="thick" w:color="000000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thick" w:color="000000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thick" w:color="000000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thick" w:color="000000"/>
        </w:rPr>
        <w:t>x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  <w:u w:val="thick" w:color="000000"/>
        </w:rPr>
        <w:t>p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  <w:u w:val="thick" w:color="000000"/>
        </w:rPr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thick" w:color="000000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thick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thick" w:color="000000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thick" w:color="000000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thick" w:color="000000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thick" w:color="000000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thick" w:color="000000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thick" w:color="000000"/>
        </w:rPr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thick" w:color="000000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thick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thick" w:color="000000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thick" w:color="000000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thick" w:color="000000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tbl>
      <w:tblPr>
        <w:tblW w:w="0" w:type="auto"/>
        <w:tblLook w:val="01E0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57" w:hRule="exact"/>
        </w:trPr>
        <w:tc>
          <w:tcPr>
            <w:tcW w:w="1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56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</w:t>
            </w:r>
          </w:p>
        </w:tc>
        <w:tc>
          <w:tcPr>
            <w:tcW w:w="1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58"/>
              <w:ind w:left="893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.43</w:t>
            </w:r>
          </w:p>
        </w:tc>
      </w:tr>
      <w:tr>
        <w:trPr>
          <w:trHeight w:val="290" w:hRule="exact"/>
        </w:trPr>
        <w:tc>
          <w:tcPr>
            <w:tcW w:w="1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K1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893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.00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1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VR2A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893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.69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1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ADAM2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spacing w:lineRule="exact" w:line="260"/>
              <w:ind w:right="4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.00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1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AD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893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.07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1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ADH7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6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.97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91" w:hRule="exact"/>
        </w:trPr>
        <w:tc>
          <w:tcPr>
            <w:tcW w:w="1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BL1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893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.73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91" w:hRule="exact"/>
        </w:trPr>
        <w:tc>
          <w:tcPr>
            <w:tcW w:w="1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K3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893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.70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1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KR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6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.36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1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KR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78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.51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1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78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.31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1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APBB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IP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893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9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.96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1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APOB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6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.58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1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AQP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893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.50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1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893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.42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91" w:hRule="exact"/>
        </w:trPr>
        <w:tc>
          <w:tcPr>
            <w:tcW w:w="1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78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9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.27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91" w:hRule="exact"/>
        </w:trPr>
        <w:tc>
          <w:tcPr>
            <w:tcW w:w="1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6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.88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1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6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.97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1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V0A1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78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.35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1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AXI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78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.68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1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BCL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893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.48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1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BLM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893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.51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1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6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.81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1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BVES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893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.79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1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C1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rf1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6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.84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91" w:hRule="exact"/>
        </w:trPr>
        <w:tc>
          <w:tcPr>
            <w:tcW w:w="1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C1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rf16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spacing w:lineRule="exact" w:line="260"/>
              <w:ind w:right="4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.00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91" w:hRule="exact"/>
        </w:trPr>
        <w:tc>
          <w:tcPr>
            <w:tcW w:w="1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C1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rf52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6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.42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1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C1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rf1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893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.74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1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C1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rf1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9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893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.01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1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C2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rf42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spacing w:lineRule="exact" w:line="260"/>
              <w:ind w:right="4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.00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1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C2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rf71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6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.45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1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C7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rf29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893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.21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1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A1B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6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.52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1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6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9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.03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91" w:hRule="exact"/>
        </w:trPr>
        <w:tc>
          <w:tcPr>
            <w:tcW w:w="1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SP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893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9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.01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91" w:hRule="exact"/>
        </w:trPr>
        <w:tc>
          <w:tcPr>
            <w:tcW w:w="1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C6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893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.70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1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893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.19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54" w:hRule="exact"/>
        </w:trPr>
        <w:tc>
          <w:tcPr>
            <w:tcW w:w="1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6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.83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</w:tbl>
    <w:sectPr>
      <w:pgMar w:header="0" w:footer="0" w:top="460" w:bottom="280" w:left="900" w:right="1340"/>
      <w:headerReference w:type="default" r:id="rId6"/>
      <w:pgSz w:w="12240" w:h="1584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04.652pt;margin-top:26.8335pt;width:17.344pt;height:10pt;mso-position-horizontal-relative:page;mso-position-vertical-relative:page;z-index:-10379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Arial" w:hAnsi="Arial" w:eastAsia="Arial" w:ascii="Arial"/>
                    <w:sz w:val="16"/>
                    <w:szCs w:val="16"/>
                  </w:rPr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647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04.652pt;margin-top:26.8335pt;width:17.344pt;height:10pt;mso-position-horizontal-relative:page;mso-position-vertical-relative:page;z-index:-10379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Arial" w:hAnsi="Arial" w:eastAsia="Arial" w:ascii="Arial"/>
                    <w:sz w:val="16"/>
                    <w:szCs w:val="16"/>
                  </w:rPr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658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